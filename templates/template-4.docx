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ED179" w14:textId="7DEDCE42" w:rsidR="00410F37" w:rsidRDefault="007A242C"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270EC725" wp14:editId="363C3E0F">
                <wp:simplePos x="0" y="0"/>
                <wp:positionH relativeFrom="margin">
                  <wp:posOffset>-457200</wp:posOffset>
                </wp:positionH>
                <wp:positionV relativeFrom="paragraph">
                  <wp:posOffset>-457200</wp:posOffset>
                </wp:positionV>
                <wp:extent cx="7772400" cy="10058400"/>
                <wp:effectExtent l="0" t="0" r="0" b="0"/>
                <wp:wrapNone/>
                <wp:docPr id="6" name="Rectangle 29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0CC4C78C" id="Rectangle 29" o:spid="_x0000_s1026" alt="Decorative" style="position:absolute;margin-left:-36pt;margin-top:-36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" fillcolor="#fbe284 [3205]" stroked="f">
                <v:path arrowok="t"/>
                <w10:wrap anchorx="margin"/>
                <w10:anchorlock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2533"/>
        <w:gridCol w:w="209"/>
        <w:gridCol w:w="1646"/>
        <w:gridCol w:w="688"/>
        <w:gridCol w:w="205"/>
        <w:gridCol w:w="19"/>
        <w:gridCol w:w="2373"/>
        <w:gridCol w:w="207"/>
        <w:gridCol w:w="2906"/>
      </w:tblGrid>
      <w:tr w:rsidR="007B499A" w:rsidRPr="00E8269A" w14:paraId="0BFA9C2D" w14:textId="77777777" w:rsidTr="002B5EA0">
        <w:trPr>
          <w:trHeight w:val="812"/>
        </w:trPr>
        <w:tc>
          <w:tcPr>
            <w:tcW w:w="2034" w:type="pct"/>
            <w:gridSpan w:val="3"/>
            <w:vMerge w:val="restart"/>
          </w:tcPr>
          <w:p w14:paraId="54031F37" w14:textId="177E2506" w:rsidR="007B499A" w:rsidRPr="00E8269A" w:rsidRDefault="00236675" w:rsidP="00E8269A">
            <w:pPr>
              <w:pStyle w:val="Subtitle"/>
            </w:pPr>
            <w:r>
              <w:t>{</w:t>
            </w:r>
            <w:proofErr w:type="spellStart"/>
            <w:r>
              <w:t>jobTitle</w:t>
            </w:r>
            <w:proofErr w:type="spellEnd"/>
            <w:r>
              <w:t>}</w:t>
            </w:r>
          </w:p>
          <w:p w14:paraId="0FFA0F2A" w14:textId="7174F37A" w:rsidR="007B499A" w:rsidRPr="00E8269A" w:rsidRDefault="00236675" w:rsidP="00E8269A">
            <w:pPr>
              <w:pStyle w:val="Title"/>
              <w:rPr>
                <w:rFonts w:ascii="Univers" w:hAnsi="Univers"/>
                <w:b w:val="0"/>
                <w:spacing w:val="-16"/>
                <w:sz w:val="8"/>
                <w:szCs w:val="8"/>
              </w:rPr>
            </w:pPr>
            <w:r>
              <w:t>{</w:t>
            </w:r>
            <w:proofErr w:type="spellStart"/>
            <w:r>
              <w:t>fullName</w:t>
            </w:r>
            <w:proofErr w:type="spellEnd"/>
            <w:r>
              <w:t>}</w:t>
            </w:r>
          </w:p>
        </w:tc>
        <w:tc>
          <w:tcPr>
            <w:tcW w:w="423" w:type="pct"/>
            <w:gridSpan w:val="3"/>
          </w:tcPr>
          <w:p w14:paraId="072472A3" w14:textId="77777777" w:rsidR="007B499A" w:rsidRPr="00E8269A" w:rsidRDefault="007B499A" w:rsidP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2543" w:type="pct"/>
            <w:gridSpan w:val="3"/>
            <w:tcBorders>
              <w:top w:val="single" w:sz="48" w:space="0" w:color="000000" w:themeColor="text1"/>
            </w:tcBorders>
            <w:shd w:val="clear" w:color="auto" w:fill="auto"/>
            <w:vAlign w:val="center"/>
          </w:tcPr>
          <w:p w14:paraId="1C4E896B" w14:textId="6A6ED87A" w:rsidR="007B499A" w:rsidRPr="00E8269A" w:rsidRDefault="0014042E" w:rsidP="007B499A">
            <w:pPr>
              <w:pStyle w:val="Heading1"/>
              <w:rPr>
                <w:rFonts w:ascii="Univers" w:hAnsi="Univers"/>
                <w:sz w:val="8"/>
                <w:szCs w:val="8"/>
              </w:rPr>
            </w:pPr>
            <w:sdt>
              <w:sdtPr>
                <w:id w:val="1692422069"/>
                <w:placeholder>
                  <w:docPart w:val="FA6DCEFDC1534BF19B315C0FDAC06FEF"/>
                </w:placeholder>
                <w:temporary/>
                <w:showingPlcHdr/>
                <w15:appearance w15:val="hidden"/>
              </w:sdtPr>
              <w:sdtEndPr/>
              <w:sdtContent>
                <w:r w:rsidR="007B499A" w:rsidRPr="00BC3C1B">
                  <w:rPr>
                    <w:rStyle w:val="Heading1Char"/>
                    <w:b/>
                    <w:bCs/>
                  </w:rPr>
                  <w:t>Objective</w:t>
                </w:r>
              </w:sdtContent>
            </w:sdt>
          </w:p>
        </w:tc>
      </w:tr>
      <w:tr w:rsidR="00BC3C1B" w:rsidRPr="00E8269A" w14:paraId="5287F444" w14:textId="77777777" w:rsidTr="002B5EA0">
        <w:trPr>
          <w:trHeight w:val="2448"/>
        </w:trPr>
        <w:tc>
          <w:tcPr>
            <w:tcW w:w="2034" w:type="pct"/>
            <w:gridSpan w:val="3"/>
            <w:vMerge/>
            <w:tcBorders>
              <w:bottom w:val="single" w:sz="48" w:space="0" w:color="000000" w:themeColor="text1"/>
            </w:tcBorders>
          </w:tcPr>
          <w:p w14:paraId="44254A44" w14:textId="77777777" w:rsidR="00BC3C1B" w:rsidRPr="00E8269A" w:rsidRDefault="00BC3C1B" w:rsidP="00E8269A">
            <w:pPr>
              <w:spacing w:before="27" w:line="185" w:lineRule="auto"/>
              <w:ind w:left="14"/>
              <w:outlineLvl w:val="0"/>
              <w:rPr>
                <w:rFonts w:ascii="Univers" w:hAnsi="Univers"/>
                <w:b/>
                <w:spacing w:val="-16"/>
                <w:sz w:val="80"/>
              </w:rPr>
            </w:pPr>
          </w:p>
        </w:tc>
        <w:tc>
          <w:tcPr>
            <w:tcW w:w="423" w:type="pct"/>
            <w:gridSpan w:val="3"/>
            <w:tcBorders>
              <w:bottom w:val="single" w:sz="48" w:space="0" w:color="000000" w:themeColor="text1"/>
            </w:tcBorders>
          </w:tcPr>
          <w:p w14:paraId="659EE546" w14:textId="77777777" w:rsidR="00BC3C1B" w:rsidRPr="00E8269A" w:rsidRDefault="00BC3C1B" w:rsidP="00E8269A">
            <w:pPr>
              <w:spacing w:before="170" w:line="240" w:lineRule="auto"/>
              <w:rPr>
                <w:rFonts w:ascii="Univers" w:hAnsi="Univers"/>
              </w:rPr>
            </w:pPr>
          </w:p>
        </w:tc>
        <w:tc>
          <w:tcPr>
            <w:tcW w:w="2543" w:type="pct"/>
            <w:gridSpan w:val="3"/>
            <w:tcBorders>
              <w:bottom w:val="single" w:sz="48" w:space="0" w:color="000000" w:themeColor="text1"/>
            </w:tcBorders>
          </w:tcPr>
          <w:p w14:paraId="3DE342D7" w14:textId="69933FD7" w:rsidR="00BC3C1B" w:rsidRPr="00E8269A" w:rsidRDefault="00CA4BA3" w:rsidP="00E8269A">
            <w:pPr>
              <w:spacing w:before="240" w:line="240" w:lineRule="auto"/>
              <w:ind w:left="14"/>
              <w:rPr>
                <w:rFonts w:ascii="Univers" w:hAnsi="Univers"/>
              </w:rPr>
            </w:pPr>
            <w:r>
              <w:rPr>
                <w:rFonts w:ascii="Univers" w:hAnsi="Univers"/>
              </w:rPr>
              <w:t>{</w:t>
            </w:r>
            <w:proofErr w:type="spellStart"/>
            <w:r>
              <w:rPr>
                <w:rFonts w:ascii="Univers" w:hAnsi="Univers"/>
              </w:rPr>
              <w:t>careerObjective</w:t>
            </w:r>
            <w:proofErr w:type="spellEnd"/>
            <w:r>
              <w:rPr>
                <w:rFonts w:ascii="Univers" w:hAnsi="Univers"/>
              </w:rPr>
              <w:t>}</w:t>
            </w:r>
          </w:p>
        </w:tc>
      </w:tr>
      <w:tr w:rsidR="00BC3C1B" w:rsidRPr="00E8269A" w14:paraId="708EC446" w14:textId="77777777" w:rsidTr="002B5EA0">
        <w:trPr>
          <w:trHeight w:val="6768"/>
        </w:trPr>
        <w:tc>
          <w:tcPr>
            <w:tcW w:w="1271" w:type="pct"/>
            <w:gridSpan w:val="2"/>
            <w:tcBorders>
              <w:top w:val="single" w:sz="48" w:space="0" w:color="000000" w:themeColor="text1"/>
            </w:tcBorders>
            <w:tcMar>
              <w:top w:w="144" w:type="dxa"/>
              <w:left w:w="115" w:type="dxa"/>
              <w:right w:w="115" w:type="dxa"/>
            </w:tcMar>
          </w:tcPr>
          <w:p w14:paraId="0C150929" w14:textId="73B2953B" w:rsidR="00BC3C1B" w:rsidRPr="00E8269A" w:rsidRDefault="0014042E" w:rsidP="00BC3C1B">
            <w:pPr>
              <w:pStyle w:val="Heading1"/>
            </w:pPr>
            <w:sdt>
              <w:sdtPr>
                <w:id w:val="-1627612088"/>
                <w:placeholder>
                  <w:docPart w:val="85EE62B664894033A82B2EB44E91725F"/>
                </w:placeholder>
                <w:temporary/>
                <w:showingPlcHdr/>
                <w15:appearance w15:val="hidden"/>
              </w:sdtPr>
              <w:sdtEndPr/>
              <w:sdtContent>
                <w:r w:rsidR="00BC3C1B" w:rsidRPr="00E8269A">
                  <w:t>Experience</w:t>
                </w:r>
              </w:sdtContent>
            </w:sdt>
          </w:p>
        </w:tc>
        <w:tc>
          <w:tcPr>
            <w:tcW w:w="3729" w:type="pct"/>
            <w:gridSpan w:val="7"/>
            <w:tcBorders>
              <w:top w:val="single" w:sz="48" w:space="0" w:color="000000" w:themeColor="text1"/>
            </w:tcBorders>
            <w:tcMar>
              <w:top w:w="144" w:type="dxa"/>
              <w:left w:w="115" w:type="dxa"/>
              <w:right w:w="115" w:type="dxa"/>
            </w:tcMar>
          </w:tcPr>
          <w:p w14:paraId="6C6AABCF" w14:textId="77777777" w:rsidR="00250C1F" w:rsidRDefault="00250C1F" w:rsidP="00250C1F">
            <w:pPr>
              <w:pStyle w:val="Heading4"/>
            </w:pPr>
            <w:r>
              <w:t>{#workExperience}</w:t>
            </w:r>
          </w:p>
          <w:p w14:paraId="534E0EE5" w14:textId="77777777" w:rsidR="00250C1F" w:rsidRPr="00036450" w:rsidRDefault="00250C1F" w:rsidP="00250C1F">
            <w:pPr>
              <w:pStyle w:val="Heading4"/>
            </w:pPr>
            <w:r>
              <w:t>{</w:t>
            </w:r>
            <w:proofErr w:type="spellStart"/>
            <w:r>
              <w:t>companyName</w:t>
            </w:r>
            <w:proofErr w:type="spellEnd"/>
            <w:r>
              <w:t>} {</w:t>
            </w:r>
            <w:proofErr w:type="spellStart"/>
            <w:r>
              <w:t>jobTitle</w:t>
            </w:r>
            <w:proofErr w:type="spellEnd"/>
            <w:r>
              <w:t>}</w:t>
            </w:r>
          </w:p>
          <w:p w14:paraId="749E5A34" w14:textId="77777777" w:rsidR="00250C1F" w:rsidRDefault="00250C1F" w:rsidP="00250C1F">
            <w:pPr>
              <w:pStyle w:val="Date"/>
            </w:pPr>
            <w:r>
              <w:t>{</w:t>
            </w:r>
            <w:proofErr w:type="spellStart"/>
            <w:r>
              <w:t>employmentDates</w:t>
            </w:r>
            <w:proofErr w:type="spellEnd"/>
            <w:r>
              <w:t>}</w:t>
            </w:r>
          </w:p>
          <w:p w14:paraId="79F7761F" w14:textId="77777777" w:rsidR="00250C1F" w:rsidRPr="00FA653B" w:rsidRDefault="00250C1F" w:rsidP="00250C1F">
            <w:r>
              <w:t>{location}</w:t>
            </w:r>
          </w:p>
          <w:p w14:paraId="257B7F92" w14:textId="77777777" w:rsidR="00250C1F" w:rsidRDefault="00250C1F" w:rsidP="00250C1F">
            <w:r>
              <w:t>{responsibilities}</w:t>
            </w:r>
          </w:p>
          <w:p w14:paraId="0DD9C4B5" w14:textId="77777777" w:rsidR="00250C1F" w:rsidRDefault="00250C1F" w:rsidP="00250C1F">
            <w:r>
              <w:t>{achievements}</w:t>
            </w:r>
          </w:p>
          <w:p w14:paraId="765BFDDC" w14:textId="77777777" w:rsidR="00250C1F" w:rsidRDefault="00250C1F" w:rsidP="00250C1F">
            <w:pPr>
              <w:pStyle w:val="Heading4"/>
            </w:pPr>
            <w:r>
              <w:t>{/</w:t>
            </w:r>
            <w:proofErr w:type="spellStart"/>
            <w:r>
              <w:t>workExperience</w:t>
            </w:r>
            <w:proofErr w:type="spellEnd"/>
            <w:r>
              <w:t>}</w:t>
            </w:r>
          </w:p>
          <w:p w14:paraId="09111CE9" w14:textId="344C4FB1" w:rsidR="00BC3C1B" w:rsidRPr="00E8269A" w:rsidRDefault="00BC3C1B" w:rsidP="00BC3C1B"/>
        </w:tc>
      </w:tr>
      <w:tr w:rsidR="00410F37" w14:paraId="083A8C8E" w14:textId="77777777" w:rsidTr="002B5EA0">
        <w:tc>
          <w:tcPr>
            <w:tcW w:w="1174" w:type="pct"/>
            <w:tcBorders>
              <w:top w:val="single" w:sz="48" w:space="0" w:color="000000" w:themeColor="text1"/>
            </w:tcBorders>
            <w:tcMar>
              <w:top w:w="144" w:type="dxa"/>
              <w:left w:w="14" w:type="dxa"/>
              <w:right w:w="115" w:type="dxa"/>
            </w:tcMar>
          </w:tcPr>
          <w:p w14:paraId="4B7E7D97" w14:textId="77777777" w:rsidR="00E8269A" w:rsidRDefault="0014042E" w:rsidP="00E8269A">
            <w:pPr>
              <w:pStyle w:val="Heading1"/>
            </w:pPr>
            <w:sdt>
              <w:sdtPr>
                <w:id w:val="1471094533"/>
                <w:placeholder>
                  <w:docPart w:val="72D8245114B74826B908856656A2AA58"/>
                </w:placeholder>
                <w:temporary/>
                <w:showingPlcHdr/>
                <w15:appearance w15:val="hidden"/>
              </w:sdtPr>
              <w:sdtEndPr/>
              <w:sdtContent>
                <w:r w:rsidR="00E8269A">
                  <w:t>Education</w:t>
                </w:r>
              </w:sdtContent>
            </w:sdt>
          </w:p>
          <w:p w14:paraId="48E70367" w14:textId="77777777" w:rsidR="009205D2" w:rsidRDefault="009205D2" w:rsidP="009205D2">
            <w:pPr>
              <w:pStyle w:val="Heading4"/>
            </w:pPr>
            <w:r>
              <w:t>{#education}</w:t>
            </w:r>
          </w:p>
          <w:p w14:paraId="617A5923" w14:textId="77777777" w:rsidR="009205D2" w:rsidRPr="00036450" w:rsidRDefault="009205D2" w:rsidP="009205D2">
            <w:pPr>
              <w:pStyle w:val="Heading4"/>
            </w:pPr>
            <w:r>
              <w:t>{school}</w:t>
            </w:r>
          </w:p>
          <w:p w14:paraId="2DBA81F0" w14:textId="77777777" w:rsidR="009205D2" w:rsidRDefault="009205D2" w:rsidP="009205D2">
            <w:pPr>
              <w:pStyle w:val="Date"/>
            </w:pPr>
            <w:r>
              <w:t>{</w:t>
            </w:r>
            <w:proofErr w:type="spellStart"/>
            <w:r>
              <w:t>graduationDate</w:t>
            </w:r>
            <w:proofErr w:type="spellEnd"/>
            <w:r>
              <w:t>}</w:t>
            </w:r>
          </w:p>
          <w:p w14:paraId="67178F14" w14:textId="77777777" w:rsidR="009205D2" w:rsidRDefault="009205D2" w:rsidP="009205D2">
            <w:pPr>
              <w:pStyle w:val="Date"/>
            </w:pPr>
            <w:r>
              <w:t>{</w:t>
            </w:r>
            <w:proofErr w:type="spellStart"/>
            <w:r>
              <w:t>fieldOfStudy</w:t>
            </w:r>
            <w:proofErr w:type="spellEnd"/>
            <w:r>
              <w:t>}</w:t>
            </w:r>
          </w:p>
          <w:p w14:paraId="0DD8E9A1" w14:textId="77777777" w:rsidR="009205D2" w:rsidRDefault="009205D2" w:rsidP="009205D2">
            <w:r>
              <w:t>{degree}</w:t>
            </w:r>
          </w:p>
          <w:p w14:paraId="55878686" w14:textId="77777777" w:rsidR="009205D2" w:rsidRDefault="009205D2" w:rsidP="009205D2">
            <w:r>
              <w:t>{honors}</w:t>
            </w:r>
          </w:p>
          <w:p w14:paraId="37B0A7A1" w14:textId="4B40B5FE" w:rsidR="00E8269A" w:rsidRDefault="009205D2" w:rsidP="009205D2">
            <w:pPr>
              <w:pStyle w:val="SchoolName"/>
            </w:pPr>
            <w:r>
              <w:t>{/education}</w:t>
            </w:r>
            <w:r w:rsidR="00047507">
              <w:t xml:space="preserve"> </w:t>
            </w:r>
          </w:p>
        </w:tc>
        <w:tc>
          <w:tcPr>
            <w:tcW w:w="97" w:type="pct"/>
            <w:tcMar>
              <w:top w:w="144" w:type="dxa"/>
              <w:left w:w="14" w:type="dxa"/>
              <w:right w:w="115" w:type="dxa"/>
            </w:tcMar>
          </w:tcPr>
          <w:p w14:paraId="0F1B955F" w14:textId="77777777" w:rsidR="00E8269A" w:rsidRDefault="00E8269A">
            <w:pPr>
              <w:spacing w:line="240" w:lineRule="auto"/>
            </w:pPr>
          </w:p>
        </w:tc>
        <w:tc>
          <w:tcPr>
            <w:tcW w:w="1082" w:type="pct"/>
            <w:gridSpan w:val="2"/>
            <w:tcBorders>
              <w:top w:val="single" w:sz="48" w:space="0" w:color="000000" w:themeColor="text1"/>
            </w:tcBorders>
            <w:tcMar>
              <w:top w:w="144" w:type="dxa"/>
              <w:left w:w="14" w:type="dxa"/>
              <w:right w:w="115" w:type="dxa"/>
            </w:tcMar>
          </w:tcPr>
          <w:p w14:paraId="6593B834" w14:textId="77777777" w:rsidR="00E8269A" w:rsidRDefault="0014042E" w:rsidP="00E8269A">
            <w:pPr>
              <w:pStyle w:val="Heading1"/>
            </w:pPr>
            <w:sdt>
              <w:sdtPr>
                <w:id w:val="119269848"/>
                <w:placeholder>
                  <w:docPart w:val="2B28C4F954964599B10BD2A8143E4567"/>
                </w:placeholder>
                <w:temporary/>
                <w:showingPlcHdr/>
                <w15:appearance w15:val="hidden"/>
              </w:sdtPr>
              <w:sdtEndPr/>
              <w:sdtContent>
                <w:r w:rsidR="00E8269A">
                  <w:t>Skills</w:t>
                </w:r>
              </w:sdtContent>
            </w:sdt>
          </w:p>
          <w:p w14:paraId="7CCC87BF" w14:textId="77777777" w:rsidR="000F5EA2" w:rsidRDefault="00755805" w:rsidP="00DE687C">
            <w:pPr>
              <w:pStyle w:val="SkillsBullets"/>
              <w:numPr>
                <w:ilvl w:val="0"/>
                <w:numId w:val="0"/>
              </w:numPr>
              <w:ind w:left="288" w:hanging="288"/>
            </w:pPr>
            <w:r>
              <w:t>{</w:t>
            </w:r>
            <w:r w:rsidR="00297F96">
              <w:t>#</w:t>
            </w:r>
            <w:r>
              <w:t>skills}</w:t>
            </w:r>
          </w:p>
          <w:p w14:paraId="4832AB67" w14:textId="77777777" w:rsidR="000F5EA2" w:rsidRDefault="00755805" w:rsidP="00DE687C">
            <w:pPr>
              <w:pStyle w:val="SkillsBullets"/>
              <w:numPr>
                <w:ilvl w:val="0"/>
                <w:numId w:val="0"/>
              </w:numPr>
              <w:ind w:left="288" w:hanging="288"/>
            </w:pPr>
            <w:r>
              <w:t>{</w:t>
            </w:r>
            <w:proofErr w:type="spellStart"/>
            <w:r>
              <w:t>skillName</w:t>
            </w:r>
            <w:proofErr w:type="spellEnd"/>
            <w:r>
              <w:t>}: {</w:t>
            </w:r>
            <w:proofErr w:type="spellStart"/>
            <w:r>
              <w:t>skillLevel</w:t>
            </w:r>
            <w:proofErr w:type="spellEnd"/>
            <w:r>
              <w:t>}/5</w:t>
            </w:r>
          </w:p>
          <w:p w14:paraId="303E14BC" w14:textId="5AC16453" w:rsidR="00E8269A" w:rsidRDefault="00755805" w:rsidP="00DE687C">
            <w:pPr>
              <w:pStyle w:val="SkillsBullets"/>
              <w:numPr>
                <w:ilvl w:val="0"/>
                <w:numId w:val="0"/>
              </w:numPr>
              <w:ind w:left="288" w:hanging="288"/>
            </w:pPr>
            <w:r>
              <w:t>{/skills}</w:t>
            </w:r>
          </w:p>
        </w:tc>
        <w:tc>
          <w:tcPr>
            <w:tcW w:w="95" w:type="pct"/>
            <w:tcMar>
              <w:top w:w="144" w:type="dxa"/>
              <w:left w:w="14" w:type="dxa"/>
              <w:right w:w="115" w:type="dxa"/>
            </w:tcMar>
          </w:tcPr>
          <w:p w14:paraId="58AE451D" w14:textId="77777777" w:rsidR="00E8269A" w:rsidRDefault="00E8269A">
            <w:pPr>
              <w:spacing w:line="240" w:lineRule="auto"/>
            </w:pPr>
          </w:p>
        </w:tc>
        <w:tc>
          <w:tcPr>
            <w:tcW w:w="1109" w:type="pct"/>
            <w:gridSpan w:val="2"/>
            <w:tcBorders>
              <w:top w:val="single" w:sz="48" w:space="0" w:color="000000" w:themeColor="text1"/>
            </w:tcBorders>
            <w:tcMar>
              <w:top w:w="144" w:type="dxa"/>
              <w:left w:w="14" w:type="dxa"/>
              <w:right w:w="115" w:type="dxa"/>
            </w:tcMar>
          </w:tcPr>
          <w:p w14:paraId="1CD4B680" w14:textId="1AA16CE8" w:rsidR="00E8269A" w:rsidRPr="00E8269A" w:rsidRDefault="0014042E" w:rsidP="00E8269A">
            <w:pPr>
              <w:pStyle w:val="Heading1"/>
            </w:pPr>
            <w:sdt>
              <w:sdtPr>
                <w:id w:val="-526249777"/>
                <w:placeholder>
                  <w:docPart w:val="2A6C46DD9EE5465DB48AF55BB8981F05"/>
                </w:placeholder>
                <w:temporary/>
                <w:showingPlcHdr/>
                <w15:appearance w15:val="hidden"/>
              </w:sdtPr>
              <w:sdtEndPr/>
              <w:sdtContent>
                <w:r w:rsidR="00E8269A">
                  <w:t>Interests</w:t>
                </w:r>
              </w:sdtContent>
            </w:sdt>
          </w:p>
          <w:p w14:paraId="748AE7DB" w14:textId="77777777" w:rsidR="007A6B0B" w:rsidRDefault="002B5EA0" w:rsidP="00E8269A">
            <w:pPr>
              <w:spacing w:line="240" w:lineRule="auto"/>
            </w:pPr>
            <w:r>
              <w:t>{</w:t>
            </w:r>
            <w:r w:rsidR="00297F96">
              <w:t>#</w:t>
            </w:r>
            <w:r>
              <w:t>interests}</w:t>
            </w:r>
            <w:r w:rsidR="00DE687C">
              <w:t xml:space="preserve"> </w:t>
            </w:r>
          </w:p>
          <w:p w14:paraId="12708648" w14:textId="77777777" w:rsidR="007A6B0B" w:rsidRDefault="002B5EA0" w:rsidP="00E8269A">
            <w:pPr>
              <w:spacing w:line="240" w:lineRule="auto"/>
            </w:pPr>
            <w:r>
              <w:t>{name}</w:t>
            </w:r>
          </w:p>
          <w:p w14:paraId="309E5B0E" w14:textId="2C3BEFF0" w:rsidR="00E8269A" w:rsidRDefault="002B5EA0" w:rsidP="00E8269A">
            <w:pPr>
              <w:spacing w:line="240" w:lineRule="auto"/>
            </w:pPr>
            <w:r>
              <w:t>{/interests}</w:t>
            </w:r>
          </w:p>
        </w:tc>
        <w:tc>
          <w:tcPr>
            <w:tcW w:w="96" w:type="pct"/>
            <w:tcMar>
              <w:top w:w="144" w:type="dxa"/>
              <w:left w:w="14" w:type="dxa"/>
              <w:right w:w="115" w:type="dxa"/>
            </w:tcMar>
          </w:tcPr>
          <w:p w14:paraId="4617E2AE" w14:textId="77777777" w:rsidR="00E8269A" w:rsidRDefault="00E8269A">
            <w:pPr>
              <w:spacing w:line="240" w:lineRule="auto"/>
            </w:pPr>
          </w:p>
        </w:tc>
        <w:tc>
          <w:tcPr>
            <w:tcW w:w="1347" w:type="pct"/>
            <w:tcBorders>
              <w:top w:val="single" w:sz="48" w:space="0" w:color="000000" w:themeColor="text1"/>
            </w:tcBorders>
            <w:tcMar>
              <w:top w:w="144" w:type="dxa"/>
              <w:left w:w="14" w:type="dxa"/>
              <w:right w:w="115" w:type="dxa"/>
            </w:tcMar>
          </w:tcPr>
          <w:p w14:paraId="7F9A6B41" w14:textId="77777777" w:rsidR="00E8269A" w:rsidRDefault="0014042E" w:rsidP="00E8269A">
            <w:pPr>
              <w:pStyle w:val="Heading1"/>
            </w:pPr>
            <w:sdt>
              <w:sdtPr>
                <w:id w:val="-2013365906"/>
                <w:placeholder>
                  <w:docPart w:val="B9C8389CDE364DA68D15CA390C8DB06B"/>
                </w:placeholder>
                <w:temporary/>
                <w:showingPlcHdr/>
                <w15:appearance w15:val="hidden"/>
              </w:sdtPr>
              <w:sdtEndPr/>
              <w:sdtContent>
                <w:r w:rsidR="00E8269A">
                  <w:t>Contact</w:t>
                </w:r>
              </w:sdtContent>
            </w:sdt>
          </w:p>
          <w:p w14:paraId="7C482F58" w14:textId="77777777" w:rsidR="00253002" w:rsidRDefault="00253002" w:rsidP="00410F37">
            <w:pPr>
              <w:pStyle w:val="ContactInfo"/>
            </w:pPr>
            <w:r>
              <w:t>{phone}</w:t>
            </w:r>
          </w:p>
          <w:p w14:paraId="0079417D" w14:textId="77777777" w:rsidR="00253002" w:rsidRDefault="00253002" w:rsidP="00410F37">
            <w:pPr>
              <w:pStyle w:val="ContactInfo"/>
            </w:pPr>
            <w:r>
              <w:t>{email}</w:t>
            </w:r>
          </w:p>
          <w:p w14:paraId="1D6008B3" w14:textId="1989855A" w:rsidR="00E8269A" w:rsidRDefault="00253002" w:rsidP="00410F37">
            <w:pPr>
              <w:pStyle w:val="ContactInfo"/>
            </w:pPr>
            <w:r>
              <w:t>{</w:t>
            </w:r>
            <w:proofErr w:type="spellStart"/>
            <w:r>
              <w:t>linkedin</w:t>
            </w:r>
            <w:proofErr w:type="spellEnd"/>
            <w:r>
              <w:t>}</w:t>
            </w:r>
            <w:r w:rsidR="00E8269A" w:rsidRPr="00410F37">
              <w:t xml:space="preserve"> </w:t>
            </w:r>
            <w:r w:rsidR="009111F2">
              <w:t xml:space="preserve"> </w:t>
            </w:r>
          </w:p>
        </w:tc>
      </w:tr>
    </w:tbl>
    <w:p w14:paraId="6C694429" w14:textId="40FC5772" w:rsidR="00340C75" w:rsidRPr="00F5689F" w:rsidRDefault="00340C75" w:rsidP="00F5689F"/>
    <w:sectPr w:rsidR="00340C75" w:rsidRPr="00F5689F" w:rsidSect="00F5689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D8793" w14:textId="77777777" w:rsidR="0014042E" w:rsidRDefault="0014042E" w:rsidP="002F6CB9">
      <w:pPr>
        <w:spacing w:line="240" w:lineRule="auto"/>
      </w:pPr>
      <w:r>
        <w:separator/>
      </w:r>
    </w:p>
  </w:endnote>
  <w:endnote w:type="continuationSeparator" w:id="0">
    <w:p w14:paraId="007AE9CA" w14:textId="77777777" w:rsidR="0014042E" w:rsidRDefault="0014042E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E15BF" w14:textId="77777777" w:rsidR="0014042E" w:rsidRDefault="0014042E" w:rsidP="002F6CB9">
      <w:pPr>
        <w:spacing w:line="240" w:lineRule="auto"/>
      </w:pPr>
      <w:r>
        <w:separator/>
      </w:r>
    </w:p>
  </w:footnote>
  <w:footnote w:type="continuationSeparator" w:id="0">
    <w:p w14:paraId="1F2D0262" w14:textId="77777777" w:rsidR="0014042E" w:rsidRDefault="0014042E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83F"/>
    <w:rsid w:val="00047507"/>
    <w:rsid w:val="000746AE"/>
    <w:rsid w:val="000F02A8"/>
    <w:rsid w:val="000F5EA2"/>
    <w:rsid w:val="00107503"/>
    <w:rsid w:val="0014042E"/>
    <w:rsid w:val="00174448"/>
    <w:rsid w:val="001B60FB"/>
    <w:rsid w:val="00236675"/>
    <w:rsid w:val="00250C1F"/>
    <w:rsid w:val="00253002"/>
    <w:rsid w:val="00292A11"/>
    <w:rsid w:val="00297F96"/>
    <w:rsid w:val="002B5EA0"/>
    <w:rsid w:val="002F6CB9"/>
    <w:rsid w:val="00330297"/>
    <w:rsid w:val="00340C75"/>
    <w:rsid w:val="003E6D64"/>
    <w:rsid w:val="00410F37"/>
    <w:rsid w:val="00424AAC"/>
    <w:rsid w:val="00494E4D"/>
    <w:rsid w:val="005A05E2"/>
    <w:rsid w:val="005D49CA"/>
    <w:rsid w:val="005E28C3"/>
    <w:rsid w:val="00606B9A"/>
    <w:rsid w:val="00614E18"/>
    <w:rsid w:val="00673037"/>
    <w:rsid w:val="006B3BC2"/>
    <w:rsid w:val="00724DB8"/>
    <w:rsid w:val="007466F4"/>
    <w:rsid w:val="00753A0F"/>
    <w:rsid w:val="00755805"/>
    <w:rsid w:val="00795CA9"/>
    <w:rsid w:val="007A242C"/>
    <w:rsid w:val="007A6B0B"/>
    <w:rsid w:val="007B499A"/>
    <w:rsid w:val="007B6AC9"/>
    <w:rsid w:val="007C0CF2"/>
    <w:rsid w:val="007D294F"/>
    <w:rsid w:val="00851431"/>
    <w:rsid w:val="008539E9"/>
    <w:rsid w:val="0086291E"/>
    <w:rsid w:val="009111F2"/>
    <w:rsid w:val="009205D2"/>
    <w:rsid w:val="00960D38"/>
    <w:rsid w:val="00994288"/>
    <w:rsid w:val="009C1962"/>
    <w:rsid w:val="00A635D5"/>
    <w:rsid w:val="00A82D03"/>
    <w:rsid w:val="00AC205B"/>
    <w:rsid w:val="00B01B40"/>
    <w:rsid w:val="00B80EE9"/>
    <w:rsid w:val="00B83BF3"/>
    <w:rsid w:val="00BC0E27"/>
    <w:rsid w:val="00BC3C1B"/>
    <w:rsid w:val="00C764ED"/>
    <w:rsid w:val="00C8183F"/>
    <w:rsid w:val="00C83E97"/>
    <w:rsid w:val="00C907AE"/>
    <w:rsid w:val="00CA4BA3"/>
    <w:rsid w:val="00D5552B"/>
    <w:rsid w:val="00D87E03"/>
    <w:rsid w:val="00DB29DA"/>
    <w:rsid w:val="00DE687C"/>
    <w:rsid w:val="00DF4D69"/>
    <w:rsid w:val="00E6525B"/>
    <w:rsid w:val="00E8269A"/>
    <w:rsid w:val="00E8662A"/>
    <w:rsid w:val="00E97CB2"/>
    <w:rsid w:val="00ED6E70"/>
    <w:rsid w:val="00EF10F2"/>
    <w:rsid w:val="00F31058"/>
    <w:rsid w:val="00F41ACF"/>
    <w:rsid w:val="00F5689F"/>
    <w:rsid w:val="00F7064C"/>
    <w:rsid w:val="00FC533E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3DA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E27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C1B"/>
    <w:pPr>
      <w:spacing w:before="120" w:after="170" w:line="240" w:lineRule="auto"/>
      <w:outlineLvl w:val="0"/>
    </w:pPr>
    <w:rPr>
      <w:b/>
      <w:bCs/>
      <w:sz w:val="2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BC3C1B"/>
    <w:rPr>
      <w:rFonts w:eastAsia="Arial" w:cs="Arial"/>
      <w:b/>
      <w:bCs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ContactInfo">
    <w:name w:val="Contact Info"/>
    <w:basedOn w:val="Normal"/>
    <w:qFormat/>
    <w:rsid w:val="00BC3C1B"/>
  </w:style>
  <w:style w:type="paragraph" w:customStyle="1" w:styleId="SkillsBullets">
    <w:name w:val="Skills Bullets"/>
    <w:basedOn w:val="BulletsSkills"/>
    <w:qFormat/>
    <w:rsid w:val="00BC3C1B"/>
  </w:style>
  <w:style w:type="paragraph" w:customStyle="1" w:styleId="BulletsSkills">
    <w:name w:val="Bullets Skills"/>
    <w:basedOn w:val="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BC3C1B"/>
    <w:pPr>
      <w:spacing w:line="185" w:lineRule="auto"/>
      <w:outlineLvl w:val="0"/>
    </w:pPr>
    <w:rPr>
      <w:rFonts w:asciiTheme="majorHAnsi" w:hAnsiTheme="majorHAnsi"/>
      <w:b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BC3C1B"/>
    <w:rPr>
      <w:rFonts w:asciiTheme="majorHAnsi" w:eastAsia="Arial" w:hAnsiTheme="majorHAnsi" w:cs="Arial"/>
      <w:b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BC3C1B"/>
    <w:pPr>
      <w:spacing w:after="120"/>
      <w:outlineLvl w:val="1"/>
    </w:pPr>
    <w:rPr>
      <w:rFonts w:asciiTheme="majorHAnsi" w:hAnsiTheme="majorHAnsi"/>
      <w:b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C1B"/>
    <w:rPr>
      <w:rFonts w:asciiTheme="majorHAnsi" w:eastAsia="Arial" w:hAnsiTheme="majorHAnsi" w:cs="Arial"/>
      <w:b/>
      <w:sz w:val="28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DateRange">
    <w:name w:val="Date Range"/>
    <w:basedOn w:val="Normal"/>
    <w:qFormat/>
    <w:rsid w:val="00BC3C1B"/>
    <w:pPr>
      <w:spacing w:before="170"/>
      <w:ind w:left="14"/>
    </w:pPr>
    <w:rPr>
      <w:szCs w:val="24"/>
    </w:rPr>
  </w:style>
  <w:style w:type="paragraph" w:customStyle="1" w:styleId="JobTitleandDegree">
    <w:name w:val="Job Title and Degree"/>
    <w:basedOn w:val="Normal"/>
    <w:qFormat/>
    <w:rsid w:val="00BC3C1B"/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BC3C1B"/>
    <w:rPr>
      <w:b/>
      <w:i/>
    </w:rPr>
  </w:style>
  <w:style w:type="paragraph" w:customStyle="1" w:styleId="SchoolName">
    <w:name w:val="School Name"/>
    <w:basedOn w:val="Normal"/>
    <w:qFormat/>
    <w:rsid w:val="00D87E03"/>
    <w:pPr>
      <w:spacing w:line="240" w:lineRule="auto"/>
      <w:ind w:left="14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250C1F"/>
    <w:pPr>
      <w:widowControl/>
      <w:autoSpaceDE/>
      <w:autoSpaceDN/>
      <w:spacing w:after="120" w:line="276" w:lineRule="auto"/>
    </w:pPr>
    <w:rPr>
      <w:rFonts w:eastAsiaTheme="minorEastAsia" w:cstheme="minorBidi"/>
      <w:sz w:val="20"/>
      <w:szCs w:val="18"/>
      <w:lang w:eastAsia="ja-JP" w:bidi="ar-SA"/>
    </w:rPr>
  </w:style>
  <w:style w:type="character" w:customStyle="1" w:styleId="DateChar">
    <w:name w:val="Date Char"/>
    <w:basedOn w:val="DefaultParagraphFont"/>
    <w:link w:val="Date"/>
    <w:uiPriority w:val="99"/>
    <w:semiHidden/>
    <w:rsid w:val="00250C1F"/>
    <w:rPr>
      <w:rFonts w:eastAsiaTheme="minorEastAsia"/>
      <w:sz w:val="20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D8245114B74826B908856656A2A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07CBF-6D6D-4AC1-AA2A-81A6D3304C4F}"/>
      </w:docPartPr>
      <w:docPartBody>
        <w:p w:rsidR="009A3D5D" w:rsidRDefault="00B240A1" w:rsidP="001B514E">
          <w:pPr>
            <w:pStyle w:val="72D8245114B74826B908856656A2AA58"/>
          </w:pPr>
          <w:r>
            <w:t>Education</w:t>
          </w:r>
        </w:p>
      </w:docPartBody>
    </w:docPart>
    <w:docPart>
      <w:docPartPr>
        <w:name w:val="2B28C4F954964599B10BD2A8143E4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1B1FE-4C93-4E36-9EDB-147D6F301E03}"/>
      </w:docPartPr>
      <w:docPartBody>
        <w:p w:rsidR="009A3D5D" w:rsidRDefault="00B240A1" w:rsidP="001B514E">
          <w:pPr>
            <w:pStyle w:val="2B28C4F954964599B10BD2A8143E4567"/>
          </w:pPr>
          <w:r>
            <w:t>Skills</w:t>
          </w:r>
        </w:p>
      </w:docPartBody>
    </w:docPart>
    <w:docPart>
      <w:docPartPr>
        <w:name w:val="B9C8389CDE364DA68D15CA390C8DB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CEB19-16A2-49A8-B30D-889B914B52BB}"/>
      </w:docPartPr>
      <w:docPartBody>
        <w:p w:rsidR="009A3D5D" w:rsidRDefault="00B240A1" w:rsidP="001B514E">
          <w:pPr>
            <w:pStyle w:val="B9C8389CDE364DA68D15CA390C8DB06B"/>
          </w:pPr>
          <w:r>
            <w:t>Contact</w:t>
          </w:r>
        </w:p>
      </w:docPartBody>
    </w:docPart>
    <w:docPart>
      <w:docPartPr>
        <w:name w:val="2A6C46DD9EE5465DB48AF55BB8981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93613-EB8A-4570-B001-123B4EDD9030}"/>
      </w:docPartPr>
      <w:docPartBody>
        <w:p w:rsidR="009A3D5D" w:rsidRDefault="00B240A1" w:rsidP="001B514E">
          <w:pPr>
            <w:pStyle w:val="2A6C46DD9EE5465DB48AF55BB8981F05"/>
          </w:pPr>
          <w:r>
            <w:t>Interests</w:t>
          </w:r>
        </w:p>
      </w:docPartBody>
    </w:docPart>
    <w:docPart>
      <w:docPartPr>
        <w:name w:val="85EE62B664894033A82B2EB44E917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661AC-88A2-4E1D-BB64-AFD60282577A}"/>
      </w:docPartPr>
      <w:docPartBody>
        <w:p w:rsidR="00A758A8" w:rsidRDefault="00B240A1" w:rsidP="00A56CBC">
          <w:pPr>
            <w:pStyle w:val="85EE62B664894033A82B2EB44E91725F"/>
          </w:pPr>
          <w:r w:rsidRPr="00E8269A">
            <w:t>Experience</w:t>
          </w:r>
        </w:p>
      </w:docPartBody>
    </w:docPart>
    <w:docPart>
      <w:docPartPr>
        <w:name w:val="FA6DCEFDC1534BF19B315C0FDAC06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859EB-7A4F-4EC1-B3C8-E2265F076BEA}"/>
      </w:docPartPr>
      <w:docPartBody>
        <w:p w:rsidR="00716B3B" w:rsidRDefault="00B240A1" w:rsidP="00B240A1">
          <w:pPr>
            <w:pStyle w:val="FA6DCEFDC1534BF19B315C0FDAC06FEF"/>
          </w:pPr>
          <w:r w:rsidRPr="00BC3C1B">
            <w:rPr>
              <w:rStyle w:val="Heading1Char"/>
            </w:rP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6E022483"/>
    <w:multiLevelType w:val="multilevel"/>
    <w:tmpl w:val="E4D0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A770327"/>
    <w:multiLevelType w:val="multilevel"/>
    <w:tmpl w:val="241A5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20B"/>
    <w:rsid w:val="000664CA"/>
    <w:rsid w:val="001B514E"/>
    <w:rsid w:val="001F012E"/>
    <w:rsid w:val="002F10CC"/>
    <w:rsid w:val="003B5358"/>
    <w:rsid w:val="00503A20"/>
    <w:rsid w:val="005F0E0C"/>
    <w:rsid w:val="00674DCF"/>
    <w:rsid w:val="006B061F"/>
    <w:rsid w:val="006F184E"/>
    <w:rsid w:val="00716B3B"/>
    <w:rsid w:val="0079620B"/>
    <w:rsid w:val="0082184D"/>
    <w:rsid w:val="009A3D5D"/>
    <w:rsid w:val="00A35D6B"/>
    <w:rsid w:val="00A56CBC"/>
    <w:rsid w:val="00A758A8"/>
    <w:rsid w:val="00AC587B"/>
    <w:rsid w:val="00B240A1"/>
    <w:rsid w:val="00DA4C6B"/>
    <w:rsid w:val="00DA6F33"/>
    <w:rsid w:val="00FF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0A1"/>
    <w:pPr>
      <w:widowControl w:val="0"/>
      <w:autoSpaceDE w:val="0"/>
      <w:autoSpaceDN w:val="0"/>
      <w:spacing w:before="120" w:after="170" w:line="240" w:lineRule="auto"/>
      <w:outlineLvl w:val="0"/>
    </w:pPr>
    <w:rPr>
      <w:rFonts w:eastAsia="Arial" w:cs="Arial"/>
      <w:b/>
      <w:bCs/>
      <w:szCs w:val="40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1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40A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240A1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0A1"/>
    <w:pPr>
      <w:widowControl w:val="0"/>
      <w:autoSpaceDE w:val="0"/>
      <w:autoSpaceDN w:val="0"/>
      <w:spacing w:after="120" w:line="312" w:lineRule="auto"/>
      <w:outlineLvl w:val="1"/>
    </w:pPr>
    <w:rPr>
      <w:rFonts w:asciiTheme="majorHAnsi" w:eastAsia="Arial" w:hAnsiTheme="majorHAnsi" w:cs="Arial"/>
      <w:b/>
      <w:sz w:val="28"/>
      <w:szCs w:val="16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B240A1"/>
    <w:rPr>
      <w:rFonts w:asciiTheme="majorHAnsi" w:eastAsia="Arial" w:hAnsiTheme="majorHAnsi" w:cs="Arial"/>
      <w:b/>
      <w:sz w:val="28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1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72D8245114B74826B908856656A2AA58">
    <w:name w:val="72D8245114B74826B908856656A2AA58"/>
    <w:rsid w:val="001B514E"/>
  </w:style>
  <w:style w:type="paragraph" w:customStyle="1" w:styleId="2B28C4F954964599B10BD2A8143E4567">
    <w:name w:val="2B28C4F954964599B10BD2A8143E4567"/>
    <w:rsid w:val="001B514E"/>
  </w:style>
  <w:style w:type="paragraph" w:customStyle="1" w:styleId="B9C8389CDE364DA68D15CA390C8DB06B">
    <w:name w:val="B9C8389CDE364DA68D15CA390C8DB06B"/>
    <w:rsid w:val="001B514E"/>
  </w:style>
  <w:style w:type="paragraph" w:customStyle="1" w:styleId="2A6C46DD9EE5465DB48AF55BB8981F05">
    <w:name w:val="2A6C46DD9EE5465DB48AF55BB8981F05"/>
    <w:rsid w:val="001B514E"/>
  </w:style>
  <w:style w:type="character" w:customStyle="1" w:styleId="Heading1Char">
    <w:name w:val="Heading 1 Char"/>
    <w:basedOn w:val="DefaultParagraphFont"/>
    <w:link w:val="Heading1"/>
    <w:uiPriority w:val="9"/>
    <w:rsid w:val="00B240A1"/>
    <w:rPr>
      <w:rFonts w:eastAsia="Arial" w:cs="Arial"/>
      <w:b/>
      <w:bCs/>
      <w:szCs w:val="40"/>
      <w:lang w:bidi="en-US"/>
    </w:rPr>
  </w:style>
  <w:style w:type="paragraph" w:customStyle="1" w:styleId="85EE62B664894033A82B2EB44E91725F">
    <w:name w:val="85EE62B664894033A82B2EB44E91725F"/>
    <w:rsid w:val="00A56CBC"/>
  </w:style>
  <w:style w:type="paragraph" w:customStyle="1" w:styleId="FA6DCEFDC1534BF19B315C0FDAC06FEF">
    <w:name w:val="FA6DCEFDC1534BF19B315C0FDAC06FEF"/>
    <w:rsid w:val="00B240A1"/>
    <w:pPr>
      <w:widowControl w:val="0"/>
      <w:autoSpaceDE w:val="0"/>
      <w:autoSpaceDN w:val="0"/>
      <w:spacing w:before="120" w:after="170" w:line="240" w:lineRule="auto"/>
      <w:outlineLvl w:val="0"/>
    </w:pPr>
    <w:rPr>
      <w:rFonts w:eastAsia="Arial" w:cs="Arial"/>
      <w:b/>
      <w:bCs/>
      <w:szCs w:val="40"/>
      <w:lang w:bidi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66">
      <a:majorFont>
        <a:latin typeface="Univers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  <_ip_UnifiedCompliancePolicyUIAction xmlns="http://schemas.microsoft.com/sharepoint/v3" xsi:nil="true"/>
    <Image xmlns="71af3243-3dd4-4a8d-8c0d-dd76da1f02a5">
      <Url xsi:nil="true"/>
      <Description xsi:nil="true"/>
    </Image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635114-FE8F-4133-B1CE-FF77248AAF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C3C4F6-3E4F-44E4-950F-8705FBE37172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CFC1ADC-35DD-4BE4-8A2C-D12F607668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2024-09-27T17:45:00Z</dcterms:created>
  <dcterms:modified xsi:type="dcterms:W3CDTF">2024-09-27T17:48:00Z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